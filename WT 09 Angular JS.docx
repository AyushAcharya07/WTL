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0" w:after="0"/>
        <w:ind w:left="920" w:right="917" w:hanging="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1140460</wp:posOffset>
                </wp:positionH>
                <wp:positionV relativeFrom="page">
                  <wp:posOffset>1449705</wp:posOffset>
                </wp:positionV>
                <wp:extent cx="6273165" cy="8083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640" cy="807840"/>
                        </a:xfrm>
                      </wpg:grpSpPr>
                      <wps:wsp>
                        <wps:cNvSpPr/>
                        <wps:spPr>
                          <a:xfrm>
                            <a:off x="0" y="3960"/>
                            <a:ext cx="62726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200520"/>
                            <a:ext cx="626616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403920"/>
                            <a:ext cx="626616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600840"/>
                            <a:ext cx="626616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03880"/>
                            <a:ext cx="62726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9.8pt;margin-top:114.15pt;width:493.85pt;height:63.55pt" coordorigin="1796,2283" coordsize="9877,1271">
                <v:line id="shape_0" from="1796,2289" to="11673,2289" stroked="t" style="position:absolute;mso-position-horizontal-relative:page;mso-position-vertical-relative:page">
                  <v:stroke color="#000009" weight="9000" joinstyle="round" endcap="flat"/>
                  <v:fill o:detectmouseclick="t" on="false"/>
                </v:line>
                <v:line id="shape_0" from="1800,2599" to="11667,2599" stroked="t" style="position:absolute;mso-position-horizontal-relative:pag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1796;top:2283;width:9;height:32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line id="shape_0" from="1800,2919" to="11667,2919" stroked="t" style="position:absolute;mso-position-horizontal-relative:pag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1796;top:2593;width:9;height:33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line id="shape_0" from="1800,3229" to="11667,3229" stroked="t" style="position:absolute;mso-position-horizontal-relative:pag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1796;top:2913;width:9;height:32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line id="shape_0" from="1796,3549" to="11673,3549" stroked="t" style="position:absolute;mso-position-horizontal-relative:page;mso-position-vertical-relative:page">
                  <v:stroke color="#000009" weight="9000" joinstyle="round" endcap="flat"/>
                  <v:fill o:detectmouseclick="t" on="false"/>
                </v:line>
                <v:shape id="shape_0" fillcolor="#000009" stroked="f" style="position:absolute;left:1796;top:3223;width:9;height:33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11664;top:2283;width:9;height:32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11664;top:2593;width:9;height:33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11664;top:2913;width:9;height:32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  <v:shape id="shape_0" fillcolor="#000009" stroked="f" style="position:absolute;left:11664;top:3223;width:9;height:331;mso-position-horizontal-relative:page;mso-position-vertical-relative:page">
                  <w10:wrap type="none"/>
                  <v:fill o:detectmouseclick="t" type="solid" color2="#fffff6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>M</w:t>
      </w: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>odern Education Society’s</w:t>
      </w:r>
    </w:p>
    <w:p>
      <w:pPr>
        <w:pStyle w:val="Normal"/>
        <w:spacing w:before="70" w:after="0"/>
        <w:ind w:left="920" w:right="917" w:hanging="0"/>
        <w:jc w:val="center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color w:val="000009"/>
          <w:sz w:val="28"/>
          <w:szCs w:val="28"/>
        </w:rPr>
        <w:t xml:space="preserve">Wadia </w:t>
      </w: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 xml:space="preserve"> College of Engineering, Pune</w:t>
      </w:r>
    </w:p>
    <w:p>
      <w:pPr>
        <w:pStyle w:val="Normal"/>
        <w:spacing w:lineRule="exact" w:line="300"/>
        <w:ind w:left="2095" w:right="2090" w:hanging="0"/>
        <w:jc w:val="center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000009"/>
          <w:position w:val="0"/>
          <w:sz w:val="28"/>
          <w:szCs w:val="28"/>
        </w:rPr>
        <w:t>Department of Computer Engineering</w:t>
      </w:r>
    </w:p>
    <w:p>
      <w:pPr>
        <w:pStyle w:val="Normal"/>
        <w:spacing w:lineRule="exact" w:line="100" w:before="2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247" w:before="26" w:after="0"/>
        <w:ind w:left="154" w:right="2084" w:hanging="0"/>
        <w:rPr>
          <w:rFonts w:ascii="Liberation Serif" w:hAnsi="Liberation Serif" w:eastAsia="Liberation Serif" w:cs="Liberation Serif"/>
          <w:b/>
          <w:b/>
          <w:color w:val="000009"/>
          <w:sz w:val="26"/>
          <w:szCs w:val="26"/>
        </w:rPr>
      </w:pPr>
      <w:r>
        <w:rPr/>
      </w:r>
    </w:p>
    <w:p>
      <w:pPr>
        <w:pStyle w:val="Normal"/>
        <w:spacing w:lineRule="auto" w:line="247" w:before="26" w:after="0"/>
        <w:ind w:left="154" w:right="2084" w:hanging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b/>
          <w:color w:val="000009"/>
          <w:sz w:val="26"/>
          <w:szCs w:val="26"/>
        </w:rPr>
        <w:t>NAME OF STUDENT:                                          CLASS: SEMESTER/YEAR:                                              ROLL NO:</w:t>
      </w:r>
    </w:p>
    <w:p>
      <w:pPr>
        <w:pStyle w:val="Normal"/>
        <w:spacing w:lineRule="auto" w:line="247" w:before="14" w:after="0"/>
        <w:ind w:left="154" w:right="410" w:hanging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b/>
          <w:color w:val="000009"/>
          <w:sz w:val="26"/>
          <w:szCs w:val="26"/>
        </w:rPr>
        <w:t>DATE OF PERFORMANCE:                               DATE OF SUBMISSION: EXAMINED BY:                                                   EXPERIMENT NO:</w:t>
      </w:r>
    </w:p>
    <w:p>
      <w:pPr>
        <w:pStyle w:val="Normal"/>
        <w:spacing w:lineRule="exact" w:line="260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 w:eastAsia="Liberation Serif" w:cs="Liberation Serif"/>
          <w:color w:val="00000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 xml:space="preserve">TITLE:   </w:t>
      </w:r>
      <w:r>
        <w:rPr>
          <w:rFonts w:eastAsia="Liberation Serif" w:cs="Liberation Serif" w:ascii="Liberation Serif" w:hAnsi="Liberation Serif"/>
          <w:color w:val="000009"/>
          <w:sz w:val="26"/>
          <w:szCs w:val="26"/>
        </w:rPr>
        <w:t>Design an application using Angular JS.</w:t>
      </w:r>
    </w:p>
    <w:p>
      <w:pPr>
        <w:pStyle w:val="Normal"/>
        <w:ind w:left="102" w:hanging="0"/>
        <w:rPr>
          <w:rFonts w:ascii="Liberation Serif" w:hAnsi="Liberation Serif" w:eastAsia="Liberation Serif" w:cs="Liberation Serif"/>
          <w:sz w:val="23"/>
          <w:szCs w:val="23"/>
        </w:rPr>
      </w:pPr>
      <w:r>
        <w:rPr>
          <w:rFonts w:eastAsia="Liberation Serif" w:cs="Liberation Serif" w:ascii="Liberation Serif" w:hAnsi="Liberation Serif"/>
          <w:color w:val="000009"/>
          <w:sz w:val="23"/>
          <w:szCs w:val="23"/>
        </w:rPr>
        <w:t>.</w:t>
      </w:r>
    </w:p>
    <w:p>
      <w:pPr>
        <w:pStyle w:val="Normal"/>
        <w:spacing w:lineRule="exact" w:line="120" w:before="2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2982" w:right="1172" w:hanging="288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sz w:val="24"/>
          <w:szCs w:val="24"/>
        </w:rPr>
        <w:t>PROBLEM STATEMENT</w:t>
      </w:r>
      <w:r>
        <w:rPr>
          <w:rFonts w:eastAsia="Liberation Serif" w:cs="Liberation Serif" w:ascii="Liberation Serif" w:hAnsi="Liberation Serif"/>
          <w:b/>
          <w:sz w:val="28"/>
          <w:szCs w:val="28"/>
        </w:rPr>
        <w:t xml:space="preserve">: </w:t>
      </w:r>
      <w:r>
        <w:rPr>
          <w:rFonts w:eastAsia="Liberation Serif" w:cs="Liberation Serif" w:ascii="Liberation Serif" w:hAnsi="Liberation Serif"/>
          <w:sz w:val="28"/>
          <w:szCs w:val="28"/>
        </w:rPr>
        <w:t>Create student registration and login web application using AngularJS</w:t>
      </w:r>
    </w:p>
    <w:p>
      <w:pPr>
        <w:pStyle w:val="Normal"/>
        <w:spacing w:lineRule="exact" w:line="260" w:before="1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2" w:hanging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>OBJECTIVES: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1.   Facilitate understanding of the Single Page Applications.</w:t>
      </w:r>
    </w:p>
    <w:p>
      <w:pPr>
        <w:pStyle w:val="Normal"/>
        <w:spacing w:lineRule="exact" w:line="160" w:before="4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2.   Design   web   pages   dynamically   and   more   innovatively   using</w:t>
      </w:r>
    </w:p>
    <w:p>
      <w:pPr>
        <w:pStyle w:val="Normal"/>
        <w:spacing w:before="56" w:after="0"/>
        <w:ind w:left="190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AngularJS with HTML.</w:t>
      </w:r>
    </w:p>
    <w:p>
      <w:pPr>
        <w:pStyle w:val="Normal"/>
        <w:spacing w:lineRule="exact" w:line="160" w:before="4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3.   Write client code using built-in Directives, Filters and expressions.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2" w:hanging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>OUTCOMES: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1.   Able to design and develop dynamic single page applications.</w:t>
      </w:r>
    </w:p>
    <w:p>
      <w:pPr>
        <w:pStyle w:val="Normal"/>
        <w:spacing w:lineRule="exact" w:line="260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2" w:hanging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>PRE-REQUISITES: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1.   Knowledge of JavaScript, HTML, HTML Requests, MySQL</w:t>
      </w:r>
    </w:p>
    <w:p>
      <w:pPr>
        <w:pStyle w:val="Normal"/>
        <w:spacing w:lineRule="exact" w:line="120" w:before="3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hanging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>APPARATUS:</w:t>
      </w:r>
    </w:p>
    <w:p>
      <w:pPr>
        <w:pStyle w:val="Normal"/>
        <w:spacing w:lineRule="exact" w:line="140" w:before="2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140" w:before="2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140" w:before="2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140" w:before="2" w:after="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hanging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000009"/>
          <w:sz w:val="28"/>
          <w:szCs w:val="28"/>
        </w:rPr>
        <w:t>QUESTIONS: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1.   What is AngularJS and what are some of its advantages?</w:t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2.   Explain the difference between a factory and a service in AngularJS.</w:t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 xml:space="preserve">3.   </w:t>
      </w:r>
      <w:r>
        <w:rPr>
          <w:rFonts w:eastAsia="Liberation Serif" w:cs="Liberation Serif" w:ascii="Liberation Serif" w:hAnsi="Liberation Serif"/>
          <w:color w:val="000000"/>
          <w:sz w:val="24"/>
          <w:szCs w:val="24"/>
        </w:rPr>
        <w:t xml:space="preserve">Explain </w:t>
      </w: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AngularJS built-in directives?</w:t>
      </w:r>
    </w:p>
    <w:p>
      <w:pPr>
        <w:pStyle w:val="Normal"/>
        <w:ind w:left="1902" w:right="71" w:hanging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4.   How  to  use  AngularJS  filters  and  expression  to  format  and  display data?</w:t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color w:val="000009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 xml:space="preserve">5.  What is What are Single Page Applications (SPA) and Routing in </w:t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color w:val="000009"/>
          <w:sz w:val="24"/>
          <w:szCs w:val="24"/>
        </w:rPr>
      </w:pP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 xml:space="preserve">     </w:t>
      </w:r>
      <w:r>
        <w:rPr>
          <w:rFonts w:eastAsia="Liberation Serif" w:cs="Liberation Serif" w:ascii="Liberation Serif" w:hAnsi="Liberation Serif"/>
          <w:color w:val="000009"/>
          <w:sz w:val="24"/>
          <w:szCs w:val="24"/>
        </w:rPr>
        <w:t>AngularJS?</w:t>
      </w:r>
    </w:p>
    <w:p>
      <w:pPr>
        <w:pStyle w:val="Normal"/>
        <w:ind w:left="1542" w:hanging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exact" w:line="1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1542" w:hanging="0"/>
        <w:rPr/>
      </w:pPr>
      <w:r>
        <w:rPr/>
      </w:r>
    </w:p>
    <w:sectPr>
      <w:type w:val="nextPage"/>
      <w:pgSz w:w="12240" w:h="15840"/>
      <w:pgMar w:left="1700" w:right="1700" w:header="0" w:top="68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85FA8-9D50-47C8-9E43-F7D689EA7326}"/>
</file>

<file path=customXml/itemProps2.xml><?xml version="1.0" encoding="utf-8"?>
<ds:datastoreItem xmlns:ds="http://schemas.openxmlformats.org/officeDocument/2006/customXml" ds:itemID="{33D420E7-BFE4-4973-9C12-9621F41B9BFA}"/>
</file>

<file path=customXml/itemProps3.xml><?xml version="1.0" encoding="utf-8"?>
<ds:datastoreItem xmlns:ds="http://schemas.openxmlformats.org/officeDocument/2006/customXml" ds:itemID="{CB033B52-0B78-4457-BA69-6F62154212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155</Words>
  <Characters>915</Characters>
  <CharactersWithSpaces>1263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2022-04-22T11:46:00Z</dcterms:created>
  <dc:creator/>
  <dc:description/>
  <dc:language>en-IN</dc:language>
  <cp:lastModifiedBy/>
  <dcterms:modified xsi:type="dcterms:W3CDTF">2024-01-15T13:04:14Z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